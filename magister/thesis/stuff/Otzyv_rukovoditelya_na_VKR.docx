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5DCE" w:rsidRDefault="00965DCE">
      <w:pPr>
        <w:pStyle w:val="ac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:rsidR="00965DCE" w:rsidRDefault="00965DCE">
      <w:pPr>
        <w:pStyle w:val="ad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965DCE" w:rsidRDefault="00965DCE">
      <w:pPr>
        <w:jc w:val="center"/>
        <w:rPr>
          <w:b/>
        </w:rPr>
      </w:pPr>
      <w:r>
        <w:rPr>
          <w:b/>
          <w:sz w:val="26"/>
          <w:szCs w:val="26"/>
        </w:rPr>
        <w:t>МЕХАНИКИ И ОПТИКИ”</w:t>
      </w:r>
    </w:p>
    <w:p w:rsidR="00965DCE" w:rsidRDefault="00965DCE">
      <w:pPr>
        <w:jc w:val="center"/>
        <w:rPr>
          <w:b/>
        </w:rPr>
      </w:pPr>
    </w:p>
    <w:p w:rsidR="00965DCE" w:rsidRDefault="00965DCE">
      <w:pPr>
        <w:jc w:val="center"/>
        <w:rPr>
          <w:b/>
        </w:rPr>
      </w:pPr>
      <w:r>
        <w:rPr>
          <w:b/>
          <w:spacing w:val="40"/>
          <w:sz w:val="28"/>
          <w:szCs w:val="28"/>
        </w:rPr>
        <w:t>ОТЗЫВ РУКОВОДИТЕЛЯ</w:t>
      </w:r>
    </w:p>
    <w:p w:rsidR="00965DCE" w:rsidRDefault="00965DCE">
      <w:pPr>
        <w:jc w:val="center"/>
      </w:pPr>
      <w:r>
        <w:rPr>
          <w:b/>
        </w:rPr>
        <w:t>О  ВЫПУСКНОЙ  КВАЛИФИКАЦИОННОЙ  РАБОТЕ</w:t>
      </w:r>
    </w:p>
    <w:p w:rsidR="00965DCE" w:rsidRDefault="00965DCE"/>
    <w:p w:rsidR="00965DCE" w:rsidRDefault="00965DCE">
      <w:pPr>
        <w:jc w:val="both"/>
        <w:rPr>
          <w:sz w:val="16"/>
        </w:rPr>
      </w:pPr>
      <w:r>
        <w:rPr>
          <w:b/>
        </w:rPr>
        <w:t>Студент_________________Группа__________Кафедра____________Факультет___________</w:t>
      </w:r>
    </w:p>
    <w:p w:rsidR="00965DCE" w:rsidRPr="005C3CB7" w:rsidRDefault="00965DCE">
      <w:pPr>
        <w:pStyle w:val="Cf0"/>
        <w:tabs>
          <w:tab w:val="left" w:pos="3969"/>
        </w:tabs>
        <w:rPr>
          <w:b/>
          <w:lang w:val="ru-RU"/>
        </w:rPr>
      </w:pPr>
      <w:r>
        <w:rPr>
          <w:sz w:val="16"/>
          <w:lang w:val="ru-RU"/>
        </w:rPr>
        <w:t xml:space="preserve">                              (ФИО)</w:t>
      </w:r>
    </w:p>
    <w:p w:rsidR="00965DCE" w:rsidRDefault="00965DCE">
      <w:pPr>
        <w:rPr>
          <w:sz w:val="16"/>
        </w:rPr>
      </w:pPr>
      <w:r>
        <w:rPr>
          <w:b/>
        </w:rPr>
        <w:t>Квалификация</w:t>
      </w:r>
      <w:r>
        <w:t xml:space="preserve"> ____________________________________________________________________</w:t>
      </w:r>
    </w:p>
    <w:p w:rsidR="00965DCE" w:rsidRPr="005C3CB7" w:rsidRDefault="00965DCE">
      <w:pPr>
        <w:pStyle w:val="Cf0"/>
        <w:tabs>
          <w:tab w:val="left" w:pos="3969"/>
        </w:tabs>
        <w:rPr>
          <w:b/>
          <w:lang w:val="ru-RU"/>
        </w:rPr>
      </w:pPr>
      <w:r>
        <w:rPr>
          <w:sz w:val="16"/>
          <w:lang w:val="ru-RU"/>
        </w:rPr>
        <w:tab/>
      </w:r>
      <w:r>
        <w:rPr>
          <w:sz w:val="16"/>
          <w:lang w:val="ru-RU"/>
        </w:rPr>
        <w:tab/>
        <w:t>(бакалавр, магистр, специалист)</w:t>
      </w:r>
    </w:p>
    <w:p w:rsidR="00965DCE" w:rsidRDefault="00965DCE">
      <w:pPr>
        <w:rPr>
          <w:b/>
        </w:rPr>
      </w:pPr>
      <w:r>
        <w:rPr>
          <w:b/>
        </w:rPr>
        <w:t>Направление подготовки (специальность) ___________________________________________</w:t>
      </w:r>
    </w:p>
    <w:p w:rsidR="00965DCE" w:rsidRDefault="00965DCE">
      <w:pPr>
        <w:rPr>
          <w:b/>
        </w:rPr>
      </w:pPr>
      <w:r>
        <w:rPr>
          <w:b/>
        </w:rPr>
        <w:t>Направленность (профиль) _________________________________________________________</w:t>
      </w:r>
    </w:p>
    <w:p w:rsidR="00965DCE" w:rsidRDefault="00965DCE">
      <w:pPr>
        <w:spacing w:line="360" w:lineRule="auto"/>
      </w:pPr>
      <w:r>
        <w:rPr>
          <w:b/>
        </w:rPr>
        <w:t>Наименование темы:</w:t>
      </w:r>
      <w:r>
        <w:t>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t>__________________________________________________________________________________</w:t>
      </w:r>
    </w:p>
    <w:p w:rsidR="00965DCE" w:rsidRDefault="00965DCE">
      <w:pPr>
        <w:rPr>
          <w:sz w:val="16"/>
        </w:rPr>
      </w:pPr>
      <w:r>
        <w:rPr>
          <w:b/>
        </w:rPr>
        <w:t>Руководитель</w:t>
      </w:r>
      <w:r>
        <w:t>_____________________________________________________________________</w:t>
      </w:r>
    </w:p>
    <w:p w:rsidR="00965DCE" w:rsidRDefault="00965DCE">
      <w:pPr>
        <w:tabs>
          <w:tab w:val="left" w:pos="3402"/>
        </w:tabs>
        <w:spacing w:line="360" w:lineRule="auto"/>
        <w:rPr>
          <w:sz w:val="16"/>
          <w:szCs w:val="16"/>
        </w:rPr>
      </w:pPr>
      <w:r>
        <w:rPr>
          <w:sz w:val="16"/>
        </w:rPr>
        <w:tab/>
        <w:t>( Фамилия, И., О., место  работы, должность, ученое звание, степень</w:t>
      </w:r>
      <w:proofErr w:type="gramStart"/>
      <w:r>
        <w:rPr>
          <w:sz w:val="16"/>
        </w:rPr>
        <w:t xml:space="preserve"> )</w:t>
      </w:r>
      <w:proofErr w:type="gramEnd"/>
    </w:p>
    <w:p w:rsidR="00965DCE" w:rsidRDefault="00965DCE">
      <w:pPr>
        <w:spacing w:line="360" w:lineRule="auto"/>
        <w:rPr>
          <w:b/>
          <w:bCs/>
          <w:spacing w:val="20"/>
          <w:sz w:val="22"/>
        </w:rPr>
      </w:pPr>
      <w:r>
        <w:rPr>
          <w:sz w:val="16"/>
          <w:szCs w:val="16"/>
        </w:rPr>
        <w:t>________________________________________________________________________________________________________________________</w:t>
      </w:r>
    </w:p>
    <w:p w:rsidR="00965DCE" w:rsidRDefault="00965DCE">
      <w:pPr>
        <w:pStyle w:val="1"/>
        <w:spacing w:before="120" w:after="120"/>
        <w:jc w:val="center"/>
        <w:rPr>
          <w:b/>
          <w:sz w:val="22"/>
          <w:szCs w:val="22"/>
        </w:rPr>
      </w:pPr>
      <w:r>
        <w:rPr>
          <w:b/>
          <w:bCs/>
          <w:spacing w:val="20"/>
          <w:sz w:val="22"/>
        </w:rPr>
        <w:t>ПОКАЗАТЕЛИ ОЦЕНКИ ВЫПУСКНОЙ КВАЛИФИКАЦИОННОЙ РАБОТЫ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"/>
        <w:gridCol w:w="420"/>
        <w:gridCol w:w="7125"/>
        <w:gridCol w:w="350"/>
        <w:gridCol w:w="406"/>
        <w:gridCol w:w="392"/>
        <w:gridCol w:w="450"/>
      </w:tblGrid>
      <w:tr w:rsidR="00965DCE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712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pStyle w:val="1"/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Показатели</w:t>
            </w:r>
          </w:p>
        </w:tc>
        <w:tc>
          <w:tcPr>
            <w:tcW w:w="1598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Оценка</w:t>
            </w:r>
          </w:p>
        </w:tc>
      </w:tr>
      <w:tr w:rsidR="00965DCE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25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0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0*</w:t>
            </w:r>
          </w:p>
        </w:tc>
      </w:tr>
      <w:tr w:rsidR="00DB29DE" w:rsidTr="005D7CC9">
        <w:trPr>
          <w:cantSplit/>
          <w:trHeight w:val="540"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>
            <w:pPr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Профессиональная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D7CC9">
        <w:trPr>
          <w:cantSplit/>
          <w:trHeight w:val="345"/>
        </w:trPr>
        <w:tc>
          <w:tcPr>
            <w:tcW w:w="64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>
            <w:pPr>
              <w:snapToGrid w:val="0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Степень полноты обзора, обобщения, анализа, систематизации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D7CC9">
        <w:trPr>
          <w:cantSplit/>
          <w:trHeight w:val="397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D7CC9">
        <w:trPr>
          <w:cantSplit/>
          <w:trHeight w:val="397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D7CC9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Справочно-</w:t>
            </w:r>
          </w:p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2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DB29DE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Степень комплексности работы, применение в ней системы знаний из различных предметных областей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DB29DE">
        <w:trPr>
          <w:cantSplit/>
          <w:trHeight w:val="307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125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DB29DE">
        <w:trPr>
          <w:cantSplit/>
          <w:trHeight w:val="609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bCs/>
                <w:sz w:val="22"/>
                <w:szCs w:val="22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DB29DE">
        <w:trPr>
          <w:cantSplit/>
          <w:trHeight w:val="661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5D7CC9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DB29DE" w:rsidRDefault="00DB29D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Оформительская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Ясность, четкость, последовательность и обоснованность изложения текста ВКР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DB29DE">
        <w:trPr>
          <w:cantSplit/>
          <w:trHeight w:val="593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DB29DE" w:rsidRDefault="00DB29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Качество оформления текста ВКР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DB29DE" w:rsidTr="00DB29DE">
        <w:trPr>
          <w:cantSplit/>
          <w:trHeight w:val="701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DB29DE" w:rsidRDefault="00DB29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DB29DE" w:rsidRPr="00B44A81" w:rsidRDefault="00DB29DE" w:rsidP="00817B1F">
            <w:pPr>
              <w:rPr>
                <w:sz w:val="22"/>
                <w:szCs w:val="22"/>
              </w:rPr>
            </w:pPr>
            <w:r w:rsidRPr="00B44A81">
              <w:rPr>
                <w:sz w:val="22"/>
                <w:szCs w:val="22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DB29DE" w:rsidRDefault="00DB29D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>
        <w:trPr>
          <w:cantSplit/>
          <w:trHeight w:val="412"/>
        </w:trPr>
        <w:tc>
          <w:tcPr>
            <w:tcW w:w="8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pStyle w:val="1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ИТОГОВАЯ ОЦЕНКА</w:t>
            </w:r>
          </w:p>
        </w:tc>
        <w:tc>
          <w:tcPr>
            <w:tcW w:w="15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65DCE" w:rsidRDefault="00965DCE">
      <w:pPr>
        <w:rPr>
          <w:b/>
        </w:rPr>
      </w:pPr>
      <w:r>
        <w:rPr>
          <w:bCs/>
        </w:rPr>
        <w:t>* - не оценивается (трудно оценить)</w:t>
      </w:r>
    </w:p>
    <w:p w:rsidR="00965DCE" w:rsidRDefault="00965DCE">
      <w:pPr>
        <w:pStyle w:val="a8"/>
        <w:pageBreakBefore/>
      </w:pPr>
      <w:r>
        <w:rPr>
          <w:b/>
        </w:rPr>
        <w:lastRenderedPageBreak/>
        <w:t>Отмеченные достоинства:</w:t>
      </w:r>
      <w:r>
        <w:t>______________________________________________</w:t>
      </w:r>
      <w:r w:rsidR="00DB29DE">
        <w:t>_____</w:t>
      </w:r>
      <w:r>
        <w:t>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DB29DE" w:rsidRDefault="00965DCE" w:rsidP="00DB29DE">
      <w:pPr>
        <w:spacing w:line="360" w:lineRule="auto"/>
      </w:pPr>
      <w:r>
        <w:t>__________________________________________________________________________________</w:t>
      </w:r>
      <w:r w:rsidR="00DB29DE">
        <w:t>__________________________________________________________________________________</w:t>
      </w:r>
    </w:p>
    <w:p w:rsidR="00DB29DE" w:rsidRDefault="00DB29DE" w:rsidP="00DB29DE">
      <w:pPr>
        <w:spacing w:line="360" w:lineRule="auto"/>
      </w:pPr>
      <w:r>
        <w:t>____________________________________________________</w:t>
      </w:r>
      <w:r>
        <w:t>______________________________</w:t>
      </w:r>
    </w:p>
    <w:p w:rsidR="00DB29DE" w:rsidRDefault="00DB29DE" w:rsidP="00DB29DE">
      <w:pPr>
        <w:spacing w:line="360" w:lineRule="auto"/>
      </w:pPr>
      <w:r>
        <w:t>__________________________________________________________________________________</w:t>
      </w:r>
    </w:p>
    <w:p w:rsidR="00DB29DE" w:rsidRDefault="00DB29DE" w:rsidP="00DB29DE">
      <w:pPr>
        <w:spacing w:line="360" w:lineRule="auto"/>
      </w:pPr>
      <w:r>
        <w:t>________________________________________________________________________________</w:t>
      </w:r>
    </w:p>
    <w:p w:rsidR="00965DCE" w:rsidRDefault="00965DCE">
      <w:pPr>
        <w:spacing w:line="360" w:lineRule="auto"/>
      </w:pPr>
      <w:r>
        <w:rPr>
          <w:b/>
        </w:rPr>
        <w:t>Отмеченные недостатки:</w:t>
      </w:r>
      <w:r>
        <w:t>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t>__________________________________________________________________________________</w:t>
      </w:r>
    </w:p>
    <w:p w:rsidR="00DB29DE" w:rsidRPr="00B44A81" w:rsidRDefault="00DB29DE" w:rsidP="00DB29DE">
      <w:r w:rsidRPr="00B44A81">
        <w:rPr>
          <w:b/>
        </w:rPr>
        <w:t>Заключение</w:t>
      </w:r>
      <w:r w:rsidRPr="00B44A81">
        <w:t>: Считаю, что ВКР студента ________________________ на тему: «______________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DB29DE" w:rsidRPr="00B44A81" w:rsidRDefault="00DB29DE" w:rsidP="00DB29DE">
      <w:pPr>
        <w:rPr>
          <w:sz w:val="16"/>
        </w:rPr>
      </w:pPr>
      <w:r w:rsidRPr="00B44A81">
        <w:t xml:space="preserve">_________________________________________________________________________________» </w:t>
      </w:r>
    </w:p>
    <w:p w:rsidR="00DB29DE" w:rsidRPr="00B44A81" w:rsidRDefault="00DB29DE" w:rsidP="00DB29DE">
      <w:pPr>
        <w:ind w:left="1416" w:firstLine="708"/>
        <w:jc w:val="both"/>
      </w:pPr>
      <w:r w:rsidRPr="00B44A81">
        <w:rPr>
          <w:sz w:val="16"/>
        </w:rPr>
        <w:t>(название выпускной квалификационной работы)</w:t>
      </w:r>
    </w:p>
    <w:p w:rsidR="00DB29DE" w:rsidRPr="00B44A81" w:rsidRDefault="00DB29DE" w:rsidP="00DB29DE">
      <w:pPr>
        <w:jc w:val="both"/>
        <w:rPr>
          <w:sz w:val="16"/>
        </w:rPr>
      </w:pPr>
      <w:r w:rsidRPr="00B44A81">
        <w:t>соответствует требованиям Университета ИТМО, предъявляемым к ВКР и заслуживает оценки ___________________________, а её автор присуждения квалификации ___________________________ по направлению подготовки (специальности) _______________.</w:t>
      </w:r>
    </w:p>
    <w:p w:rsidR="00DB29DE" w:rsidRPr="00B44A81" w:rsidRDefault="00DB29DE" w:rsidP="00DB29DE">
      <w:pPr>
        <w:jc w:val="both"/>
        <w:rPr>
          <w:sz w:val="16"/>
        </w:rPr>
      </w:pPr>
      <w:r w:rsidRPr="00B44A81">
        <w:rPr>
          <w:sz w:val="16"/>
        </w:rPr>
        <w:t>(бакалавр, магистр)*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(код)</w:t>
      </w:r>
    </w:p>
    <w:p w:rsidR="00DB29DE" w:rsidRPr="00B44A81" w:rsidRDefault="00DB29DE" w:rsidP="00DB29DE">
      <w:pPr>
        <w:tabs>
          <w:tab w:val="left" w:pos="6237"/>
        </w:tabs>
      </w:pPr>
    </w:p>
    <w:p w:rsidR="00DB29DE" w:rsidRPr="00B44A81" w:rsidRDefault="00DB29DE" w:rsidP="00DB29DE">
      <w:pPr>
        <w:tabs>
          <w:tab w:val="left" w:pos="6237"/>
        </w:tabs>
      </w:pPr>
      <w:r w:rsidRPr="00B44A81">
        <w:t xml:space="preserve">Руководитель ВКР___________               ___________________ «____» «______________» 20    г.   </w:t>
      </w:r>
    </w:p>
    <w:p w:rsidR="00DB29DE" w:rsidRPr="00B44A81" w:rsidRDefault="00DB29DE" w:rsidP="00DB29DE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DB29DE" w:rsidRPr="00B44A81" w:rsidRDefault="00DB29DE" w:rsidP="00DB29DE">
      <w:pPr>
        <w:tabs>
          <w:tab w:val="left" w:pos="6237"/>
        </w:tabs>
      </w:pPr>
    </w:p>
    <w:p w:rsidR="00DB29DE" w:rsidRPr="00B44A81" w:rsidRDefault="00DB29DE" w:rsidP="00DB29DE">
      <w:pPr>
        <w:tabs>
          <w:tab w:val="left" w:pos="6237"/>
        </w:tabs>
      </w:pPr>
      <w:r w:rsidRPr="00B44A81">
        <w:t xml:space="preserve">С отзывом ознакомлен_____________       __________________ «____» «______________» 20   г.   </w:t>
      </w:r>
    </w:p>
    <w:p w:rsidR="00DB29DE" w:rsidRPr="00B44A81" w:rsidRDefault="00DB29DE" w:rsidP="00DB29DE"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(ФИО)</w:t>
      </w:r>
    </w:p>
    <w:p w:rsidR="00DB29DE" w:rsidRPr="00B44A81" w:rsidRDefault="00DB29DE" w:rsidP="00DB29DE">
      <w:pPr>
        <w:tabs>
          <w:tab w:val="left" w:pos="6237"/>
        </w:tabs>
        <w:rPr>
          <w:shd w:val="clear" w:color="auto" w:fill="00FF00"/>
        </w:rPr>
      </w:pPr>
    </w:p>
    <w:p w:rsidR="00DB29DE" w:rsidRPr="00B44A81" w:rsidRDefault="00DB29DE" w:rsidP="00DB29DE">
      <w:pPr>
        <w:tabs>
          <w:tab w:val="left" w:pos="6237"/>
        </w:tabs>
        <w:rPr>
          <w:shd w:val="clear" w:color="auto" w:fill="00FF00"/>
        </w:rPr>
      </w:pPr>
    </w:p>
    <w:p w:rsidR="00DB29DE" w:rsidRPr="00B44A81" w:rsidRDefault="00DB29DE" w:rsidP="00DB29DE">
      <w:pPr>
        <w:tabs>
          <w:tab w:val="left" w:pos="6237"/>
        </w:tabs>
      </w:pPr>
      <w:r w:rsidRPr="00B44A81">
        <w:t>Принято «____» «___________» 20        г.       Секретарь ГЭК _____________  ________________</w:t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</w:r>
      <w:r w:rsidRPr="00B44A81">
        <w:rPr>
          <w:sz w:val="16"/>
          <w:szCs w:val="16"/>
          <w:lang w:eastAsia="ru-RU"/>
        </w:rPr>
        <w:tab/>
        <w:t>(подпись)                       (ФИО)</w:t>
      </w:r>
      <w:r w:rsidRPr="00B44A81">
        <w:rPr>
          <w:lang w:eastAsia="ru-RU"/>
        </w:rPr>
        <w:t xml:space="preserve">   </w:t>
      </w:r>
    </w:p>
    <w:p w:rsidR="00DB29DE" w:rsidRPr="00B44A81" w:rsidRDefault="00DB29DE" w:rsidP="00DB29DE">
      <w:pPr>
        <w:tabs>
          <w:tab w:val="left" w:pos="6237"/>
        </w:tabs>
      </w:pPr>
    </w:p>
    <w:p w:rsidR="00965DCE" w:rsidRPr="006D1E0E" w:rsidRDefault="00DB29DE" w:rsidP="00DB29DE">
      <w:pPr>
        <w:rPr>
          <w:color w:val="FF0000"/>
          <w:sz w:val="20"/>
        </w:rPr>
      </w:pPr>
      <w:bookmarkStart w:id="0" w:name="_GoBack"/>
      <w:proofErr w:type="gramStart"/>
      <w:r w:rsidRPr="006D1E0E">
        <w:rPr>
          <w:color w:val="FF0000"/>
          <w:sz w:val="16"/>
          <w:szCs w:val="16"/>
          <w:lang w:eastAsia="ru-RU"/>
        </w:rPr>
        <w:t>* за исключением направления подготовки 27.04.08 Управление интеллектуальной собственностью (Магистр.</w:t>
      </w:r>
      <w:proofErr w:type="gramEnd"/>
      <w:r w:rsidRPr="006D1E0E">
        <w:rPr>
          <w:color w:val="FF0000"/>
          <w:sz w:val="16"/>
          <w:szCs w:val="16"/>
          <w:lang w:eastAsia="ru-RU"/>
        </w:rPr>
        <w:t xml:space="preserve"> Инженер-патентовед), специальностей 12.05.01 Электронные и оптико-электронные приборы и системы специального назначения (Инженер), 38.05.02 Таможенное дело (Специалист таможенного дела).</w:t>
      </w:r>
      <w:bookmarkEnd w:id="0"/>
    </w:p>
    <w:sectPr w:rsidR="00965DCE" w:rsidRPr="006D1E0E" w:rsidSect="00AA23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297" w:rsidRDefault="00383297">
      <w:r>
        <w:separator/>
      </w:r>
    </w:p>
  </w:endnote>
  <w:endnote w:type="continuationSeparator" w:id="0">
    <w:p w:rsidR="00383297" w:rsidRDefault="0038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20B0604020202020204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297" w:rsidRDefault="00383297">
      <w:r>
        <w:separator/>
      </w:r>
    </w:p>
  </w:footnote>
  <w:footnote w:type="continuationSeparator" w:id="0">
    <w:p w:rsidR="00383297" w:rsidRDefault="00383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0C" w:rsidRDefault="007873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CB7"/>
    <w:rsid w:val="000B4864"/>
    <w:rsid w:val="000E7A12"/>
    <w:rsid w:val="000F0A99"/>
    <w:rsid w:val="000F3143"/>
    <w:rsid w:val="00167315"/>
    <w:rsid w:val="00195477"/>
    <w:rsid w:val="001A5198"/>
    <w:rsid w:val="001B05AD"/>
    <w:rsid w:val="001B7A19"/>
    <w:rsid w:val="001C5153"/>
    <w:rsid w:val="00212895"/>
    <w:rsid w:val="00216D6C"/>
    <w:rsid w:val="00252B8B"/>
    <w:rsid w:val="00263EA4"/>
    <w:rsid w:val="002A1837"/>
    <w:rsid w:val="00325246"/>
    <w:rsid w:val="00326EEF"/>
    <w:rsid w:val="0035405E"/>
    <w:rsid w:val="00383297"/>
    <w:rsid w:val="003B5856"/>
    <w:rsid w:val="003E3119"/>
    <w:rsid w:val="004233C9"/>
    <w:rsid w:val="00453DE1"/>
    <w:rsid w:val="00484808"/>
    <w:rsid w:val="004A160E"/>
    <w:rsid w:val="004B075C"/>
    <w:rsid w:val="004F3227"/>
    <w:rsid w:val="00512EAE"/>
    <w:rsid w:val="0052515F"/>
    <w:rsid w:val="0055164B"/>
    <w:rsid w:val="00560243"/>
    <w:rsid w:val="00575C67"/>
    <w:rsid w:val="00586FCC"/>
    <w:rsid w:val="005B549C"/>
    <w:rsid w:val="005C3CB7"/>
    <w:rsid w:val="005D7CC9"/>
    <w:rsid w:val="005E4753"/>
    <w:rsid w:val="00630497"/>
    <w:rsid w:val="006D1E0E"/>
    <w:rsid w:val="00712210"/>
    <w:rsid w:val="00715E4B"/>
    <w:rsid w:val="00736F8B"/>
    <w:rsid w:val="0078730C"/>
    <w:rsid w:val="00795C3D"/>
    <w:rsid w:val="007A6E1C"/>
    <w:rsid w:val="007C1F6A"/>
    <w:rsid w:val="00807EFD"/>
    <w:rsid w:val="00965DCE"/>
    <w:rsid w:val="00981B1B"/>
    <w:rsid w:val="009A4FEB"/>
    <w:rsid w:val="009E106A"/>
    <w:rsid w:val="00A32300"/>
    <w:rsid w:val="00A46016"/>
    <w:rsid w:val="00A63975"/>
    <w:rsid w:val="00A65EA5"/>
    <w:rsid w:val="00A94989"/>
    <w:rsid w:val="00AA2318"/>
    <w:rsid w:val="00AC38E9"/>
    <w:rsid w:val="00AD20FE"/>
    <w:rsid w:val="00AF7FE0"/>
    <w:rsid w:val="00B40517"/>
    <w:rsid w:val="00B54C29"/>
    <w:rsid w:val="00C31E52"/>
    <w:rsid w:val="00C71BDE"/>
    <w:rsid w:val="00CD50D5"/>
    <w:rsid w:val="00DA4B95"/>
    <w:rsid w:val="00DB29DE"/>
    <w:rsid w:val="00DF492C"/>
    <w:rsid w:val="00E444E5"/>
    <w:rsid w:val="00E4741B"/>
    <w:rsid w:val="00E60EB9"/>
    <w:rsid w:val="00E8480B"/>
    <w:rsid w:val="00E902D7"/>
    <w:rsid w:val="00E9714B"/>
    <w:rsid w:val="00EB24C1"/>
    <w:rsid w:val="00F500E5"/>
    <w:rsid w:val="00F92DC8"/>
    <w:rsid w:val="00FC468E"/>
    <w:rsid w:val="00FC6F42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31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AA2318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AA2318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AA2318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rsid w:val="00AA2318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AA2318"/>
    <w:rPr>
      <w:rFonts w:ascii="Wingdings" w:hAnsi="Wingdings" w:cs="Wingdings"/>
    </w:rPr>
  </w:style>
  <w:style w:type="character" w:customStyle="1" w:styleId="WW8Num1z1">
    <w:name w:val="WW8Num1z1"/>
    <w:rsid w:val="00AA2318"/>
    <w:rPr>
      <w:rFonts w:ascii="Courier New" w:hAnsi="Courier New" w:cs="Courier New"/>
    </w:rPr>
  </w:style>
  <w:style w:type="character" w:customStyle="1" w:styleId="WW8Num1z3">
    <w:name w:val="WW8Num1z3"/>
    <w:rsid w:val="00AA2318"/>
    <w:rPr>
      <w:rFonts w:ascii="Symbol" w:hAnsi="Symbol" w:cs="Symbol"/>
    </w:rPr>
  </w:style>
  <w:style w:type="character" w:customStyle="1" w:styleId="WW8Num2z0">
    <w:name w:val="WW8Num2z0"/>
    <w:rsid w:val="00AA2318"/>
    <w:rPr>
      <w:rFonts w:ascii="Wingdings" w:hAnsi="Wingdings" w:cs="Wingdings"/>
    </w:rPr>
  </w:style>
  <w:style w:type="character" w:customStyle="1" w:styleId="WW8Num2z3">
    <w:name w:val="WW8Num2z3"/>
    <w:rsid w:val="00AA2318"/>
    <w:rPr>
      <w:rFonts w:ascii="Symbol" w:hAnsi="Symbol" w:cs="Symbol"/>
    </w:rPr>
  </w:style>
  <w:style w:type="character" w:customStyle="1" w:styleId="WW8Num2z4">
    <w:name w:val="WW8Num2z4"/>
    <w:rsid w:val="00AA2318"/>
    <w:rPr>
      <w:rFonts w:ascii="Courier New" w:hAnsi="Courier New" w:cs="Courier New"/>
    </w:rPr>
  </w:style>
  <w:style w:type="character" w:customStyle="1" w:styleId="WW8Num4z0">
    <w:name w:val="WW8Num4z0"/>
    <w:rsid w:val="00AA2318"/>
    <w:rPr>
      <w:rFonts w:ascii="Wingdings" w:hAnsi="Wingdings" w:cs="Wingdings"/>
      <w:sz w:val="40"/>
    </w:rPr>
  </w:style>
  <w:style w:type="character" w:customStyle="1" w:styleId="WW8Num4z1">
    <w:name w:val="WW8Num4z1"/>
    <w:rsid w:val="00AA2318"/>
    <w:rPr>
      <w:rFonts w:ascii="Courier New" w:hAnsi="Courier New" w:cs="Courier New"/>
    </w:rPr>
  </w:style>
  <w:style w:type="character" w:customStyle="1" w:styleId="WW8Num4z2">
    <w:name w:val="WW8Num4z2"/>
    <w:rsid w:val="00AA2318"/>
    <w:rPr>
      <w:rFonts w:ascii="Wingdings" w:hAnsi="Wingdings" w:cs="Wingdings"/>
    </w:rPr>
  </w:style>
  <w:style w:type="character" w:customStyle="1" w:styleId="WW8Num4z3">
    <w:name w:val="WW8Num4z3"/>
    <w:rsid w:val="00AA2318"/>
    <w:rPr>
      <w:rFonts w:ascii="Symbol" w:hAnsi="Symbol" w:cs="Symbol"/>
    </w:rPr>
  </w:style>
  <w:style w:type="character" w:customStyle="1" w:styleId="WW8Num5z0">
    <w:name w:val="WW8Num5z0"/>
    <w:rsid w:val="00AA2318"/>
    <w:rPr>
      <w:rFonts w:ascii="Wingdings" w:hAnsi="Wingdings" w:cs="Wingdings"/>
    </w:rPr>
  </w:style>
  <w:style w:type="character" w:customStyle="1" w:styleId="WW8Num5z3">
    <w:name w:val="WW8Num5z3"/>
    <w:rsid w:val="00AA2318"/>
    <w:rPr>
      <w:rFonts w:ascii="Symbol" w:hAnsi="Symbol" w:cs="Symbol"/>
    </w:rPr>
  </w:style>
  <w:style w:type="character" w:customStyle="1" w:styleId="WW8Num5z4">
    <w:name w:val="WW8Num5z4"/>
    <w:rsid w:val="00AA2318"/>
    <w:rPr>
      <w:rFonts w:ascii="Courier New" w:hAnsi="Courier New" w:cs="Courier New"/>
    </w:rPr>
  </w:style>
  <w:style w:type="character" w:customStyle="1" w:styleId="WW8Num6z1">
    <w:name w:val="WW8Num6z1"/>
    <w:rsid w:val="00AA2318"/>
    <w:rPr>
      <w:rFonts w:ascii="Courier New" w:hAnsi="Courier New" w:cs="Courier New"/>
    </w:rPr>
  </w:style>
  <w:style w:type="character" w:customStyle="1" w:styleId="WW8Num6z2">
    <w:name w:val="WW8Num6z2"/>
    <w:rsid w:val="00AA2318"/>
    <w:rPr>
      <w:rFonts w:ascii="Wingdings" w:hAnsi="Wingdings" w:cs="Wingdings"/>
    </w:rPr>
  </w:style>
  <w:style w:type="character" w:customStyle="1" w:styleId="WW8Num6z3">
    <w:name w:val="WW8Num6z3"/>
    <w:rsid w:val="00AA2318"/>
    <w:rPr>
      <w:rFonts w:ascii="Symbol" w:hAnsi="Symbol" w:cs="Symbol"/>
    </w:rPr>
  </w:style>
  <w:style w:type="character" w:customStyle="1" w:styleId="WW8Num7z0">
    <w:name w:val="WW8Num7z0"/>
    <w:rsid w:val="00AA2318"/>
    <w:rPr>
      <w:rFonts w:cs="Times New Roman"/>
      <w:sz w:val="28"/>
      <w:szCs w:val="28"/>
    </w:rPr>
  </w:style>
  <w:style w:type="character" w:customStyle="1" w:styleId="WW8Num7z1">
    <w:name w:val="WW8Num7z1"/>
    <w:rsid w:val="00AA2318"/>
    <w:rPr>
      <w:rFonts w:cs="Times New Roman"/>
    </w:rPr>
  </w:style>
  <w:style w:type="character" w:customStyle="1" w:styleId="WW8Num8z0">
    <w:name w:val="WW8Num8z0"/>
    <w:rsid w:val="00AA2318"/>
    <w:rPr>
      <w:rFonts w:ascii="TimesET" w:hAnsi="TimesET" w:cs="TimesET"/>
    </w:rPr>
  </w:style>
  <w:style w:type="character" w:customStyle="1" w:styleId="WW8Num8z1">
    <w:name w:val="WW8Num8z1"/>
    <w:rsid w:val="00AA2318"/>
    <w:rPr>
      <w:rFonts w:ascii="Courier New" w:hAnsi="Courier New" w:cs="Courier New"/>
    </w:rPr>
  </w:style>
  <w:style w:type="character" w:customStyle="1" w:styleId="WW8Num8z2">
    <w:name w:val="WW8Num8z2"/>
    <w:rsid w:val="00AA2318"/>
    <w:rPr>
      <w:rFonts w:ascii="Wingdings" w:hAnsi="Wingdings" w:cs="Wingdings"/>
    </w:rPr>
  </w:style>
  <w:style w:type="character" w:customStyle="1" w:styleId="WW8Num8z3">
    <w:name w:val="WW8Num8z3"/>
    <w:rsid w:val="00AA2318"/>
    <w:rPr>
      <w:rFonts w:ascii="Symbol" w:hAnsi="Symbol" w:cs="Symbol"/>
    </w:rPr>
  </w:style>
  <w:style w:type="character" w:customStyle="1" w:styleId="WW8Num9z0">
    <w:name w:val="WW8Num9z0"/>
    <w:rsid w:val="00AA2318"/>
    <w:rPr>
      <w:rFonts w:ascii="Wingdings" w:hAnsi="Wingdings" w:cs="Wingdings"/>
    </w:rPr>
  </w:style>
  <w:style w:type="character" w:customStyle="1" w:styleId="WW8Num9z3">
    <w:name w:val="WW8Num9z3"/>
    <w:rsid w:val="00AA2318"/>
    <w:rPr>
      <w:rFonts w:ascii="Symbol" w:hAnsi="Symbol" w:cs="Symbol"/>
    </w:rPr>
  </w:style>
  <w:style w:type="character" w:customStyle="1" w:styleId="WW8Num9z4">
    <w:name w:val="WW8Num9z4"/>
    <w:rsid w:val="00AA2318"/>
    <w:rPr>
      <w:rFonts w:ascii="Courier New" w:hAnsi="Courier New" w:cs="Courier New"/>
    </w:rPr>
  </w:style>
  <w:style w:type="character" w:customStyle="1" w:styleId="WW8Num10z0">
    <w:name w:val="WW8Num10z0"/>
    <w:rsid w:val="00AA2318"/>
    <w:rPr>
      <w:rFonts w:ascii="Symbol" w:eastAsia="Times New Roman" w:hAnsi="Symbol" w:cs="Times New Roman"/>
    </w:rPr>
  </w:style>
  <w:style w:type="character" w:customStyle="1" w:styleId="WW8Num10z1">
    <w:name w:val="WW8Num10z1"/>
    <w:rsid w:val="00AA2318"/>
    <w:rPr>
      <w:rFonts w:ascii="Courier New" w:hAnsi="Courier New" w:cs="Courier New"/>
    </w:rPr>
  </w:style>
  <w:style w:type="character" w:customStyle="1" w:styleId="WW8Num10z2">
    <w:name w:val="WW8Num10z2"/>
    <w:rsid w:val="00AA2318"/>
    <w:rPr>
      <w:rFonts w:ascii="Wingdings" w:hAnsi="Wingdings" w:cs="Wingdings"/>
    </w:rPr>
  </w:style>
  <w:style w:type="character" w:customStyle="1" w:styleId="WW8Num10z3">
    <w:name w:val="WW8Num10z3"/>
    <w:rsid w:val="00AA2318"/>
    <w:rPr>
      <w:rFonts w:ascii="Symbol" w:hAnsi="Symbol" w:cs="Symbol"/>
    </w:rPr>
  </w:style>
  <w:style w:type="character" w:customStyle="1" w:styleId="WW8Num11z0">
    <w:name w:val="WW8Num11z0"/>
    <w:rsid w:val="00AA2318"/>
    <w:rPr>
      <w:rFonts w:ascii="Wingdings" w:hAnsi="Wingdings" w:cs="Wingdings"/>
    </w:rPr>
  </w:style>
  <w:style w:type="character" w:customStyle="1" w:styleId="WW8Num11z3">
    <w:name w:val="WW8Num11z3"/>
    <w:rsid w:val="00AA2318"/>
    <w:rPr>
      <w:rFonts w:ascii="Symbol" w:hAnsi="Symbol" w:cs="Symbol"/>
    </w:rPr>
  </w:style>
  <w:style w:type="character" w:customStyle="1" w:styleId="WW8Num11z4">
    <w:name w:val="WW8Num11z4"/>
    <w:rsid w:val="00AA2318"/>
    <w:rPr>
      <w:rFonts w:ascii="Courier New" w:hAnsi="Courier New" w:cs="Courier New"/>
    </w:rPr>
  </w:style>
  <w:style w:type="character" w:customStyle="1" w:styleId="WW8Num12z0">
    <w:name w:val="WW8Num12z0"/>
    <w:rsid w:val="00AA2318"/>
    <w:rPr>
      <w:rFonts w:ascii="Symbol" w:eastAsia="Times New Roman" w:hAnsi="Symbol" w:cs="Times New Roman"/>
    </w:rPr>
  </w:style>
  <w:style w:type="character" w:customStyle="1" w:styleId="WW8Num12z1">
    <w:name w:val="WW8Num12z1"/>
    <w:rsid w:val="00AA2318"/>
    <w:rPr>
      <w:rFonts w:ascii="Courier New" w:hAnsi="Courier New" w:cs="Courier New"/>
    </w:rPr>
  </w:style>
  <w:style w:type="character" w:customStyle="1" w:styleId="WW8Num12z2">
    <w:name w:val="WW8Num12z2"/>
    <w:rsid w:val="00AA2318"/>
    <w:rPr>
      <w:rFonts w:ascii="Wingdings" w:hAnsi="Wingdings" w:cs="Wingdings"/>
    </w:rPr>
  </w:style>
  <w:style w:type="character" w:customStyle="1" w:styleId="WW8Num12z3">
    <w:name w:val="WW8Num12z3"/>
    <w:rsid w:val="00AA2318"/>
    <w:rPr>
      <w:rFonts w:ascii="Symbol" w:hAnsi="Symbol" w:cs="Symbol"/>
    </w:rPr>
  </w:style>
  <w:style w:type="character" w:customStyle="1" w:styleId="WW8Num13z0">
    <w:name w:val="WW8Num13z0"/>
    <w:rsid w:val="00AA2318"/>
    <w:rPr>
      <w:rFonts w:ascii="Wingdings" w:hAnsi="Wingdings" w:cs="Wingdings"/>
    </w:rPr>
  </w:style>
  <w:style w:type="character" w:customStyle="1" w:styleId="WW8Num13z1">
    <w:name w:val="WW8Num13z1"/>
    <w:rsid w:val="00AA2318"/>
    <w:rPr>
      <w:rFonts w:ascii="Courier New" w:hAnsi="Courier New" w:cs="Courier New"/>
    </w:rPr>
  </w:style>
  <w:style w:type="character" w:customStyle="1" w:styleId="WW8Num13z3">
    <w:name w:val="WW8Num13z3"/>
    <w:rsid w:val="00AA2318"/>
    <w:rPr>
      <w:rFonts w:ascii="Symbol" w:hAnsi="Symbol" w:cs="Symbol"/>
    </w:rPr>
  </w:style>
  <w:style w:type="character" w:customStyle="1" w:styleId="WW8Num14z0">
    <w:name w:val="WW8Num14z0"/>
    <w:rsid w:val="00AA2318"/>
    <w:rPr>
      <w:rFonts w:ascii="Times New Roman" w:hAnsi="Times New Roman" w:cs="Times New Roman"/>
    </w:rPr>
  </w:style>
  <w:style w:type="character" w:customStyle="1" w:styleId="WW8Num14z1">
    <w:name w:val="WW8Num14z1"/>
    <w:rsid w:val="00AA2318"/>
    <w:rPr>
      <w:rFonts w:ascii="Courier New" w:hAnsi="Courier New" w:cs="Courier New"/>
    </w:rPr>
  </w:style>
  <w:style w:type="character" w:customStyle="1" w:styleId="WW8Num14z2">
    <w:name w:val="WW8Num14z2"/>
    <w:rsid w:val="00AA2318"/>
    <w:rPr>
      <w:rFonts w:ascii="Wingdings" w:hAnsi="Wingdings" w:cs="Wingdings"/>
    </w:rPr>
  </w:style>
  <w:style w:type="character" w:customStyle="1" w:styleId="WW8Num14z3">
    <w:name w:val="WW8Num14z3"/>
    <w:rsid w:val="00AA2318"/>
    <w:rPr>
      <w:rFonts w:ascii="Symbol" w:hAnsi="Symbol" w:cs="Symbol"/>
    </w:rPr>
  </w:style>
  <w:style w:type="character" w:customStyle="1" w:styleId="10">
    <w:name w:val="Основной шрифт абзаца1"/>
    <w:rsid w:val="00AA2318"/>
  </w:style>
  <w:style w:type="character" w:customStyle="1" w:styleId="f">
    <w:name w:val="f"/>
    <w:rsid w:val="00AA2318"/>
    <w:rPr>
      <w:rFonts w:cs="Times New Roman"/>
    </w:rPr>
  </w:style>
  <w:style w:type="character" w:customStyle="1" w:styleId="20">
    <w:name w:val="Знак Знак2"/>
    <w:rsid w:val="00AA2318"/>
    <w:rPr>
      <w:rFonts w:eastAsia="Calibri"/>
      <w:sz w:val="26"/>
      <w:lang w:val="ru-RU" w:eastAsia="ar-SA" w:bidi="ar-SA"/>
    </w:rPr>
  </w:style>
  <w:style w:type="character" w:customStyle="1" w:styleId="11">
    <w:name w:val="Знак Знак1"/>
    <w:rsid w:val="00AA2318"/>
    <w:rPr>
      <w:rFonts w:eastAsia="Calibri"/>
      <w:b/>
      <w:sz w:val="26"/>
      <w:lang w:val="ru-RU" w:eastAsia="ar-SA" w:bidi="ar-SA"/>
    </w:rPr>
  </w:style>
  <w:style w:type="character" w:customStyle="1" w:styleId="a3">
    <w:name w:val="Знак Знак"/>
    <w:rsid w:val="00AA2318"/>
    <w:rPr>
      <w:sz w:val="24"/>
      <w:lang w:val="ru-RU" w:eastAsia="ar-SA" w:bidi="ar-SA"/>
    </w:rPr>
  </w:style>
  <w:style w:type="character" w:styleId="a4">
    <w:name w:val="page number"/>
    <w:basedOn w:val="10"/>
    <w:rsid w:val="00AA2318"/>
  </w:style>
  <w:style w:type="character" w:styleId="a5">
    <w:name w:val="Hyperlink"/>
    <w:rsid w:val="00AA2318"/>
    <w:rPr>
      <w:color w:val="0000FF"/>
      <w:u w:val="single"/>
    </w:rPr>
  </w:style>
  <w:style w:type="character" w:customStyle="1" w:styleId="3">
    <w:name w:val="Знак Знак3"/>
    <w:rsid w:val="00AA2318"/>
    <w:rPr>
      <w:sz w:val="24"/>
      <w:szCs w:val="24"/>
    </w:rPr>
  </w:style>
  <w:style w:type="character" w:styleId="a6">
    <w:name w:val="Emphasis"/>
    <w:qFormat/>
    <w:rsid w:val="00AA2318"/>
    <w:rPr>
      <w:i/>
      <w:iCs/>
    </w:rPr>
  </w:style>
  <w:style w:type="paragraph" w:customStyle="1" w:styleId="a7">
    <w:name w:val="Заголовок"/>
    <w:basedOn w:val="a"/>
    <w:next w:val="a8"/>
    <w:rsid w:val="00AA231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"/>
    <w:rsid w:val="00AA2318"/>
    <w:pPr>
      <w:spacing w:after="120"/>
    </w:pPr>
  </w:style>
  <w:style w:type="paragraph" w:styleId="a9">
    <w:name w:val="List"/>
    <w:basedOn w:val="a8"/>
    <w:rsid w:val="00AA2318"/>
    <w:rPr>
      <w:rFonts w:cs="Mangal"/>
    </w:rPr>
  </w:style>
  <w:style w:type="paragraph" w:customStyle="1" w:styleId="12">
    <w:name w:val="Название1"/>
    <w:basedOn w:val="a"/>
    <w:rsid w:val="00AA2318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AA2318"/>
    <w:pPr>
      <w:suppressLineNumbers/>
    </w:pPr>
    <w:rPr>
      <w:rFonts w:cs="Mangal"/>
    </w:rPr>
  </w:style>
  <w:style w:type="paragraph" w:customStyle="1" w:styleId="Default">
    <w:name w:val="Default"/>
    <w:rsid w:val="00AA2318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a">
    <w:name w:val="Знак Знак Знак Знак Знак Знак"/>
    <w:basedOn w:val="a"/>
    <w:rsid w:val="00AA2318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a"/>
    <w:rsid w:val="00AA2318"/>
    <w:pPr>
      <w:spacing w:after="120" w:line="480" w:lineRule="auto"/>
    </w:pPr>
  </w:style>
  <w:style w:type="paragraph" w:customStyle="1" w:styleId="31">
    <w:name w:val="Основной текст 31"/>
    <w:basedOn w:val="a"/>
    <w:rsid w:val="00AA2318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a"/>
    <w:rsid w:val="00AA2318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"/>
    <w:rsid w:val="00AA2318"/>
    <w:pPr>
      <w:spacing w:after="120"/>
      <w:ind w:left="283"/>
    </w:pPr>
  </w:style>
  <w:style w:type="paragraph" w:styleId="ac">
    <w:name w:val="Title"/>
    <w:basedOn w:val="a"/>
    <w:next w:val="ad"/>
    <w:qFormat/>
    <w:rsid w:val="00AA2318"/>
    <w:pPr>
      <w:spacing w:line="360" w:lineRule="auto"/>
      <w:jc w:val="center"/>
    </w:pPr>
    <w:rPr>
      <w:rFonts w:eastAsia="Calibri"/>
      <w:sz w:val="26"/>
      <w:szCs w:val="20"/>
    </w:rPr>
  </w:style>
  <w:style w:type="paragraph" w:styleId="ad">
    <w:name w:val="Subtitle"/>
    <w:basedOn w:val="a"/>
    <w:next w:val="a8"/>
    <w:qFormat/>
    <w:rsid w:val="00AA2318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AA2318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a"/>
    <w:rsid w:val="00AA2318"/>
    <w:pPr>
      <w:spacing w:before="280" w:after="280"/>
    </w:pPr>
  </w:style>
  <w:style w:type="paragraph" w:styleId="ae">
    <w:name w:val="footer"/>
    <w:basedOn w:val="a"/>
    <w:rsid w:val="00AA2318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rsid w:val="00AA2318"/>
    <w:pPr>
      <w:suppressLineNumbers/>
    </w:pPr>
  </w:style>
  <w:style w:type="paragraph" w:customStyle="1" w:styleId="af0">
    <w:name w:val="Заголовок таблицы"/>
    <w:basedOn w:val="af"/>
    <w:rsid w:val="00AA2318"/>
    <w:pPr>
      <w:jc w:val="center"/>
    </w:pPr>
    <w:rPr>
      <w:b/>
      <w:bCs/>
    </w:rPr>
  </w:style>
  <w:style w:type="paragraph" w:customStyle="1" w:styleId="af1">
    <w:name w:val="Содержимое врезки"/>
    <w:basedOn w:val="a8"/>
    <w:rsid w:val="00AA2318"/>
  </w:style>
  <w:style w:type="paragraph" w:styleId="af2">
    <w:name w:val="header"/>
    <w:basedOn w:val="a"/>
    <w:rsid w:val="00AA2318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5400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user2</cp:lastModifiedBy>
  <cp:revision>7</cp:revision>
  <cp:lastPrinted>2016-01-26T10:08:00Z</cp:lastPrinted>
  <dcterms:created xsi:type="dcterms:W3CDTF">2016-03-28T11:01:00Z</dcterms:created>
  <dcterms:modified xsi:type="dcterms:W3CDTF">2018-01-09T09:38:00Z</dcterms:modified>
</cp:coreProperties>
</file>